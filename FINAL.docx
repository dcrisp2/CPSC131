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%AUTHOR:        DANIEL CRISP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%DESC:          FINAL TEST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%filename: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final.m</w:t>
      </w:r>
      <w:proofErr w:type="spellEnd"/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1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Write a program to animate and trace the function: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-2t + 1.5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-10, 10];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 = 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10:n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:10;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-10, 10, n);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-2*t(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+ 1.5;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10 -25 25]);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plot(t(1:it), y(1:it));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10 -25 25]);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'Question 1a'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1b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y,x</w:t>
      </w:r>
      <w:proofErr w:type="spellEnd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x=[0 4]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composite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simpson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1/3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 = @(x)x*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(2*x);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0; x0 = a;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4;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(b-a)/n;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simpson_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fun, x0, h);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 = x0 + h;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using this defined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simpson_comp.m</w:t>
      </w:r>
      <w:proofErr w:type="spellEnd"/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function [Y1]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simpson_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Y, x0, h)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A = h*(1/3);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x1 = x0;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x2 = x0+0.5*h;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x3 = x0+h;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k1 = Y(x1);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k2 = Y(x2);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k3 = Y(x3);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Y1 = A*(k1 + 2*k2 + k3);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%OUTPUT: 1.1332e+04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1c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 the roots, max and min for the following function using newton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rraphson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method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 = @(x) -2*x^3 - 3*x^2 + 0.5;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tolerance = 0.01;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(fun);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'fun = -2*x^3 - 3*x^2 + 0.5'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 = ([-200 20 -20 20]);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fdiffx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diff(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2;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OK=1;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error = 100;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(OK)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 = x0 - (subs(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,x0)/subs(fdiffx,x,x0));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 = abs((x0-x1)/x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(error&lt;tolerance) OK = 0;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 = x1;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205E3" w:rsidRDefault="00E205E3" w:rsidP="00E205E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nGreat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 Your root is %f, and has an error of %f\n\n'</w:t>
      </w:r>
      <w:r>
        <w:rPr>
          <w:rFonts w:ascii="Courier New" w:hAnsi="Courier New" w:cs="Courier New"/>
          <w:color w:val="000000"/>
          <w:sz w:val="20"/>
          <w:szCs w:val="20"/>
        </w:rPr>
        <w:t>, x0, error);</w:t>
      </w:r>
    </w:p>
    <w:p w:rsidR="00A9204E" w:rsidRDefault="00A9204E"/>
    <w:p w:rsidR="000E0500" w:rsidRDefault="000E0500" w:rsidP="000E050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%OUTPUT:</w:t>
      </w:r>
    </w:p>
    <w:p w:rsidR="000E0500" w:rsidRDefault="000E0500" w:rsidP="000E050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%Great! Your root is 0.366025, and has an error of 0.03%</w:t>
      </w:r>
    </w:p>
    <w:p w:rsidR="000E0500" w:rsidRDefault="000E0500" w:rsidP="000E050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E0500" w:rsidRDefault="000E0500" w:rsidP="000E050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NOT DONE EDITING FOR MAX/MIN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MATLAB FUNCTION FREEZING ON 'tolerance = 0.5'...</w:t>
      </w:r>
      <w:bookmarkStart w:id="0" w:name="_GoBack"/>
      <w:bookmarkEnd w:id="0"/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tolerance = 0.5;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 = 2;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start;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OK=1;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error = 100;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(OK)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 = x0 - (subs(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df,x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,x0)/subs(ddf,x,x0));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 = abs((x0-x1)/x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(error&lt;tolerance) OK = 0;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 = x1;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6198" w:rsidRDefault="00A16198" w:rsidP="00A1619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nGreat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 Your max/min is %f, and has an error of %f\n\n'</w:t>
      </w:r>
      <w:r>
        <w:rPr>
          <w:rFonts w:ascii="Courier New" w:hAnsi="Courier New" w:cs="Courier New"/>
          <w:color w:val="000000"/>
          <w:sz w:val="20"/>
          <w:szCs w:val="20"/>
        </w:rPr>
        <w:t>, x0, error);</w:t>
      </w:r>
    </w:p>
    <w:p w:rsidR="000E0500" w:rsidRDefault="000E0500"/>
    <w:p w:rsidR="000E0500" w:rsidRDefault="000E0500"/>
    <w:sectPr w:rsidR="000E0500" w:rsidSect="00A86D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E3"/>
    <w:rsid w:val="000E0500"/>
    <w:rsid w:val="005C7EEA"/>
    <w:rsid w:val="00645252"/>
    <w:rsid w:val="006D3D74"/>
    <w:rsid w:val="00A16198"/>
    <w:rsid w:val="00A9204E"/>
    <w:rsid w:val="00E2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D3D2"/>
  <w15:chartTrackingRefBased/>
  <w15:docId w15:val="{24D336FE-52AD-4638-B0F0-3FE3F536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p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49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1</cp:revision>
  <dcterms:created xsi:type="dcterms:W3CDTF">2016-12-06T20:19:00Z</dcterms:created>
  <dcterms:modified xsi:type="dcterms:W3CDTF">2016-12-06T21:08:00Z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