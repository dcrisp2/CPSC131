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B3E" w:rsidRDefault="009D6B3E" w:rsidP="009D6B3E">
      <w:r>
        <w:t>TEST 2: DANIEL CRISP</w:t>
      </w:r>
    </w:p>
    <w:p w:rsidR="009D6B3E" w:rsidRDefault="009D6B3E" w:rsidP="009D6B3E">
      <w:r>
        <w:t>CPSC 131</w:t>
      </w:r>
    </w:p>
    <w:p w:rsidR="009D6B3E" w:rsidRDefault="009D6B3E" w:rsidP="009D6B3E"/>
    <w:p w:rsidR="009D6B3E" w:rsidRDefault="009D6B3E" w:rsidP="009D6B3E">
      <w:r>
        <w:t>#Q1</w:t>
      </w:r>
    </w:p>
    <w:p w:rsidR="009D6B3E" w:rsidRDefault="009D6B3E" w:rsidP="009D6B3E">
      <w:r>
        <w:t>MATLAB CODE: NewtonRaphson.m</w:t>
      </w:r>
    </w:p>
    <w:p w:rsidR="009D6B3E" w:rsidRDefault="009D6B3E" w:rsidP="009D6B3E">
      <w:r>
        <w:t>clear; clc;</w:t>
      </w:r>
    </w:p>
    <w:p w:rsidR="009D6B3E" w:rsidRDefault="009D6B3E" w:rsidP="009D6B3E"/>
    <w:p w:rsidR="009D6B3E" w:rsidRDefault="009D6B3E" w:rsidP="009D6B3E">
      <w:r>
        <w:t>script = 'NewtonRaphson';</w:t>
      </w:r>
    </w:p>
    <w:p w:rsidR="009D6B3E" w:rsidRDefault="009D6B3E" w:rsidP="009D6B3E"/>
    <w:p w:rsidR="009D6B3E" w:rsidRDefault="009D6B3E" w:rsidP="009D6B3E">
      <w:r>
        <w:t>syms t;</w:t>
      </w:r>
    </w:p>
    <w:p w:rsidR="009D6B3E" w:rsidRDefault="009D6B3E" w:rsidP="009D6B3E">
      <w:r>
        <w:t>f = 2+9*t-4.9*t^2-t;</w:t>
      </w:r>
    </w:p>
    <w:p w:rsidR="009D6B3E" w:rsidRDefault="009D6B3E" w:rsidP="009D6B3E">
      <w:r>
        <w:t>fdifft = diff(f,t);</w:t>
      </w:r>
    </w:p>
    <w:p w:rsidR="009D6B3E" w:rsidRDefault="009D6B3E" w:rsidP="009D6B3E">
      <w:r>
        <w:t>%fNR = t0-(f/fdifft);</w:t>
      </w:r>
    </w:p>
    <w:p w:rsidR="009D6B3E" w:rsidRDefault="009D6B3E" w:rsidP="009D6B3E"/>
    <w:p w:rsidR="009D6B3E" w:rsidRDefault="009D6B3E" w:rsidP="009D6B3E">
      <w:r>
        <w:t>x = 1;</w:t>
      </w:r>
    </w:p>
    <w:p w:rsidR="009D6B3E" w:rsidRDefault="009D6B3E" w:rsidP="009D6B3E">
      <w:r>
        <w:t>for i=1:6</w:t>
      </w:r>
    </w:p>
    <w:p w:rsidR="009D6B3E" w:rsidRDefault="009D6B3E" w:rsidP="009D6B3E">
      <w:r>
        <w:t xml:space="preserve">    xnew = x-(subs(f,t,x)/subs(fdifft,t,x));</w:t>
      </w:r>
    </w:p>
    <w:p w:rsidR="009D6B3E" w:rsidRDefault="009D6B3E" w:rsidP="009D6B3E">
      <w:r>
        <w:t xml:space="preserve">    fprintf('%d\t%f\t%f\t%f\t%f\n',i,x,subs(f,t,x),subs(fdifft,t,x),xnew);</w:t>
      </w:r>
    </w:p>
    <w:p w:rsidR="009D6B3E" w:rsidRDefault="009D6B3E" w:rsidP="009D6B3E">
      <w:r>
        <w:t xml:space="preserve">    x = xnew;</w:t>
      </w:r>
    </w:p>
    <w:p w:rsidR="009D6B3E" w:rsidRDefault="009D6B3E" w:rsidP="009D6B3E">
      <w:r>
        <w:t>end</w:t>
      </w:r>
    </w:p>
    <w:p w:rsidR="009D6B3E" w:rsidRDefault="009D6B3E" w:rsidP="009D6B3E"/>
    <w:p w:rsidR="009D6B3E" w:rsidRDefault="009D6B3E" w:rsidP="009D6B3E">
      <w:r>
        <w:t>i</w:t>
      </w:r>
      <w:r>
        <w:tab/>
        <w:t>t</w:t>
      </w:r>
      <w:r>
        <w:tab/>
      </w:r>
      <w:r>
        <w:tab/>
      </w:r>
      <w:r>
        <w:tab/>
        <w:t>f(t)</w:t>
      </w:r>
      <w:r>
        <w:tab/>
      </w:r>
      <w:r>
        <w:tab/>
        <w:t>dfdt</w:t>
      </w:r>
      <w:r>
        <w:tab/>
      </w:r>
      <w:r>
        <w:tab/>
        <w:t>xnew</w:t>
      </w:r>
    </w:p>
    <w:p w:rsidR="009D6B3E" w:rsidRDefault="009D6B3E" w:rsidP="009D6B3E">
      <w:r>
        <w:t>1</w:t>
      </w:r>
      <w:r>
        <w:tab/>
        <w:t>1.000000</w:t>
      </w:r>
      <w:r>
        <w:tab/>
        <w:t>5.100000</w:t>
      </w:r>
      <w:r>
        <w:tab/>
        <w:t>-1.800000</w:t>
      </w:r>
      <w:r>
        <w:tab/>
        <w:t>3.833333</w:t>
      </w:r>
    </w:p>
    <w:p w:rsidR="009D6B3E" w:rsidRDefault="009D6B3E" w:rsidP="009D6B3E">
      <w:r>
        <w:t>2</w:t>
      </w:r>
      <w:r>
        <w:tab/>
        <w:t>3.833333</w:t>
      </w:r>
      <w:r>
        <w:tab/>
        <w:t>-39.336111</w:t>
      </w:r>
      <w:r>
        <w:tab/>
        <w:t>-29.566667</w:t>
      </w:r>
      <w:r>
        <w:tab/>
        <w:t>2.502912</w:t>
      </w:r>
    </w:p>
    <w:p w:rsidR="009D6B3E" w:rsidRDefault="009D6B3E" w:rsidP="009D6B3E">
      <w:r>
        <w:t>3</w:t>
      </w:r>
      <w:r>
        <w:tab/>
        <w:t>2.502912</w:t>
      </w:r>
      <w:r>
        <w:tab/>
        <w:t>-8.673097</w:t>
      </w:r>
      <w:r>
        <w:tab/>
        <w:t>-16.528542</w:t>
      </w:r>
      <w:r>
        <w:tab/>
        <w:t>1.978178</w:t>
      </w:r>
    </w:p>
    <w:p w:rsidR="009D6B3E" w:rsidRDefault="009D6B3E" w:rsidP="009D6B3E">
      <w:r>
        <w:t>4</w:t>
      </w:r>
      <w:r>
        <w:tab/>
        <w:t>1.978178</w:t>
      </w:r>
      <w:r>
        <w:tab/>
        <w:t>-1.349197</w:t>
      </w:r>
      <w:r>
        <w:tab/>
        <w:t>-11.386143</w:t>
      </w:r>
      <w:r>
        <w:tab/>
        <w:t>1.859683</w:t>
      </w:r>
    </w:p>
    <w:p w:rsidR="009D6B3E" w:rsidRDefault="009D6B3E" w:rsidP="009D6B3E">
      <w:r>
        <w:lastRenderedPageBreak/>
        <w:t>5</w:t>
      </w:r>
      <w:r>
        <w:tab/>
        <w:t>1.859683</w:t>
      </w:r>
      <w:r>
        <w:tab/>
        <w:t>-0.068801</w:t>
      </w:r>
      <w:r>
        <w:tab/>
        <w:t>-10.224896</w:t>
      </w:r>
      <w:r>
        <w:tab/>
        <w:t>1.852954</w:t>
      </w:r>
    </w:p>
    <w:p w:rsidR="009D6B3E" w:rsidRDefault="009D6B3E" w:rsidP="009D6B3E">
      <w:r>
        <w:t>6</w:t>
      </w:r>
      <w:r>
        <w:tab/>
        <w:t>1.852954</w:t>
      </w:r>
      <w:r>
        <w:tab/>
        <w:t>-0.000222</w:t>
      </w:r>
      <w:r>
        <w:tab/>
        <w:t>-10.158954</w:t>
      </w:r>
      <w:r>
        <w:tab/>
        <w:t>1.852933</w:t>
      </w:r>
    </w:p>
    <w:p w:rsidR="009D6B3E" w:rsidRDefault="009D6B3E" w:rsidP="009D6B3E"/>
    <w:p w:rsidR="009D6B3E" w:rsidRDefault="009D6B3E" w:rsidP="009D6B3E">
      <w:r>
        <w:t>MATLAB OUTPUT: starting with t = 1, and then for starting at t = -4.</w:t>
      </w:r>
    </w:p>
    <w:p w:rsidR="009D6B3E" w:rsidRDefault="009D6B3E" w:rsidP="009D6B3E">
      <w:r>
        <w:t>i</w:t>
      </w:r>
      <w:r>
        <w:tab/>
        <w:t>t</w:t>
      </w:r>
      <w:r>
        <w:tab/>
      </w:r>
      <w:r>
        <w:tab/>
      </w:r>
      <w:r>
        <w:tab/>
        <w:t>f(t)</w:t>
      </w:r>
      <w:r>
        <w:tab/>
      </w:r>
      <w:r>
        <w:tab/>
        <w:t>dfdt</w:t>
      </w:r>
      <w:r>
        <w:tab/>
      </w:r>
      <w:r>
        <w:tab/>
        <w:t>xnew</w:t>
      </w:r>
    </w:p>
    <w:p w:rsidR="009D6B3E" w:rsidRDefault="009D6B3E" w:rsidP="009D6B3E">
      <w:r>
        <w:t>1</w:t>
      </w:r>
      <w:r>
        <w:tab/>
        <w:t>1.000000</w:t>
      </w:r>
      <w:r>
        <w:tab/>
        <w:t>5.100000</w:t>
      </w:r>
      <w:r>
        <w:tab/>
        <w:t>-1.800000</w:t>
      </w:r>
      <w:r>
        <w:tab/>
        <w:t>3.833333</w:t>
      </w:r>
    </w:p>
    <w:p w:rsidR="009D6B3E" w:rsidRDefault="009D6B3E" w:rsidP="009D6B3E">
      <w:r>
        <w:t>2</w:t>
      </w:r>
      <w:r>
        <w:tab/>
        <w:t>3.833333</w:t>
      </w:r>
      <w:r>
        <w:tab/>
        <w:t>-39.336111</w:t>
      </w:r>
      <w:r>
        <w:tab/>
        <w:t>-29.566667</w:t>
      </w:r>
      <w:r>
        <w:tab/>
        <w:t>2.502912</w:t>
      </w:r>
    </w:p>
    <w:p w:rsidR="009D6B3E" w:rsidRDefault="009D6B3E" w:rsidP="009D6B3E">
      <w:r>
        <w:t>3</w:t>
      </w:r>
      <w:r>
        <w:tab/>
        <w:t>2.502912</w:t>
      </w:r>
      <w:r>
        <w:tab/>
        <w:t>-8.673097</w:t>
      </w:r>
      <w:r>
        <w:tab/>
        <w:t>-16.528542</w:t>
      </w:r>
      <w:r>
        <w:tab/>
        <w:t>1.978178</w:t>
      </w:r>
    </w:p>
    <w:p w:rsidR="009D6B3E" w:rsidRDefault="009D6B3E" w:rsidP="009D6B3E">
      <w:r>
        <w:t>4</w:t>
      </w:r>
      <w:r>
        <w:tab/>
        <w:t>1.978178</w:t>
      </w:r>
      <w:r>
        <w:tab/>
        <w:t>-1.349197</w:t>
      </w:r>
      <w:r>
        <w:tab/>
        <w:t>-11.386143</w:t>
      </w:r>
      <w:r>
        <w:tab/>
        <w:t>1.859683</w:t>
      </w:r>
    </w:p>
    <w:p w:rsidR="009D6B3E" w:rsidRDefault="009D6B3E" w:rsidP="009D6B3E">
      <w:r>
        <w:t>5</w:t>
      </w:r>
      <w:r>
        <w:tab/>
        <w:t>1.859683</w:t>
      </w:r>
      <w:r>
        <w:tab/>
        <w:t>-0.068801</w:t>
      </w:r>
      <w:r>
        <w:tab/>
        <w:t>-10.224896</w:t>
      </w:r>
      <w:r>
        <w:tab/>
        <w:t>1.852954</w:t>
      </w:r>
    </w:p>
    <w:p w:rsidR="009D6B3E" w:rsidRDefault="009D6B3E" w:rsidP="009D6B3E">
      <w:r>
        <w:t>6</w:t>
      </w:r>
      <w:r>
        <w:tab/>
        <w:t>1.852954</w:t>
      </w:r>
      <w:r>
        <w:tab/>
        <w:t>-0.000222</w:t>
      </w:r>
      <w:r>
        <w:tab/>
        <w:t>-10.158954</w:t>
      </w:r>
      <w:r>
        <w:tab/>
        <w:t>1.852933</w:t>
      </w:r>
    </w:p>
    <w:p w:rsidR="009D6B3E" w:rsidRDefault="009D6B3E" w:rsidP="009D6B3E"/>
    <w:p w:rsidR="009D6B3E" w:rsidRDefault="009D6B3E" w:rsidP="009D6B3E">
      <w:r>
        <w:t>i</w:t>
      </w:r>
      <w:r>
        <w:tab/>
        <w:t>t</w:t>
      </w:r>
      <w:r>
        <w:tab/>
      </w:r>
      <w:r>
        <w:tab/>
      </w:r>
      <w:r>
        <w:tab/>
        <w:t>f(t)</w:t>
      </w:r>
      <w:r>
        <w:tab/>
      </w:r>
      <w:r>
        <w:tab/>
        <w:t>dfdt</w:t>
      </w:r>
      <w:r>
        <w:tab/>
      </w:r>
      <w:r>
        <w:tab/>
        <w:t>xnew</w:t>
      </w:r>
    </w:p>
    <w:p w:rsidR="009D6B3E" w:rsidRDefault="009D6B3E" w:rsidP="009D6B3E">
      <w:r>
        <w:t>1</w:t>
      </w:r>
      <w:r>
        <w:tab/>
        <w:t>-4.000000</w:t>
      </w:r>
      <w:r>
        <w:tab/>
        <w:t>-108.400000</w:t>
      </w:r>
      <w:r>
        <w:tab/>
        <w:t>47.200000</w:t>
      </w:r>
      <w:r>
        <w:tab/>
        <w:t>-1.703390</w:t>
      </w:r>
    </w:p>
    <w:p w:rsidR="009D6B3E" w:rsidRDefault="009D6B3E" w:rsidP="009D6B3E">
      <w:r>
        <w:t>2</w:t>
      </w:r>
      <w:r>
        <w:tab/>
        <w:t>-1.703390</w:t>
      </w:r>
      <w:r>
        <w:tab/>
        <w:t>-25.844650</w:t>
      </w:r>
      <w:r>
        <w:tab/>
        <w:t>24.693220</w:t>
      </w:r>
      <w:r>
        <w:tab/>
        <w:t>-0.656760</w:t>
      </w:r>
    </w:p>
    <w:p w:rsidR="009D6B3E" w:rsidRDefault="009D6B3E" w:rsidP="009D6B3E">
      <w:r>
        <w:t>3</w:t>
      </w:r>
      <w:r>
        <w:tab/>
        <w:t>-0.656760</w:t>
      </w:r>
      <w:r>
        <w:tab/>
        <w:t>-5.367622</w:t>
      </w:r>
      <w:r>
        <w:tab/>
        <w:t>14.436253</w:t>
      </w:r>
      <w:r>
        <w:tab/>
        <w:t>-0.284945</w:t>
      </w:r>
    </w:p>
    <w:p w:rsidR="009D6B3E" w:rsidRDefault="009D6B3E" w:rsidP="009D6B3E">
      <w:r>
        <w:t>4</w:t>
      </w:r>
      <w:r>
        <w:tab/>
        <w:t>-0.284945</w:t>
      </w:r>
      <w:r>
        <w:tab/>
        <w:t>-0.677409</w:t>
      </w:r>
      <w:r>
        <w:tab/>
        <w:t>10.792461</w:t>
      </w:r>
      <w:r>
        <w:tab/>
        <w:t>-0.222178</w:t>
      </w:r>
    </w:p>
    <w:p w:rsidR="009D6B3E" w:rsidRDefault="009D6B3E" w:rsidP="009D6B3E">
      <w:r>
        <w:t>5</w:t>
      </w:r>
      <w:r>
        <w:tab/>
        <w:t>-0.222178</w:t>
      </w:r>
      <w:r>
        <w:tab/>
        <w:t>-0.019304</w:t>
      </w:r>
      <w:r>
        <w:tab/>
        <w:t>10.177346</w:t>
      </w:r>
      <w:r>
        <w:tab/>
        <w:t>-0.220281</w:t>
      </w:r>
    </w:p>
    <w:p w:rsidR="009D6B3E" w:rsidRDefault="009D6B3E" w:rsidP="009D6B3E">
      <w:r>
        <w:t>6</w:t>
      </w:r>
      <w:r>
        <w:tab/>
        <w:t>-0.220281</w:t>
      </w:r>
      <w:r>
        <w:tab/>
        <w:t>-0.000018</w:t>
      </w:r>
      <w:r>
        <w:tab/>
        <w:t>10.158757</w:t>
      </w:r>
      <w:r>
        <w:tab/>
        <w:t>-0.220280</w:t>
      </w:r>
    </w:p>
    <w:p w:rsidR="009D6B3E" w:rsidRDefault="009D6B3E" w:rsidP="009D6B3E"/>
    <w:p w:rsidR="009D6B3E" w:rsidRDefault="009D6B3E" w:rsidP="009D6B3E">
      <w:r>
        <w:t>It is clear from the matlab output that the function converges at t = 1.8529</w:t>
      </w:r>
    </w:p>
    <w:p w:rsidR="009D6B3E" w:rsidRDefault="009D6B3E" w:rsidP="009D6B3E">
      <w:r>
        <w:tab/>
        <w:t>seconds, and (assuming time could be negative) at t = -0.22028 seconds.</w:t>
      </w:r>
    </w:p>
    <w:p w:rsidR="009D6B3E" w:rsidRDefault="009D6B3E" w:rsidP="009D6B3E"/>
    <w:p w:rsidR="009D6B3E" w:rsidRDefault="009D6B3E" w:rsidP="009D6B3E"/>
    <w:p w:rsidR="009D6B3E" w:rsidRDefault="009D6B3E" w:rsidP="009D6B3E">
      <w:r>
        <w:t>#Q2: Rocket Plots</w:t>
      </w:r>
    </w:p>
    <w:p w:rsidR="009D6B3E" w:rsidRDefault="009D6B3E" w:rsidP="009D6B3E">
      <w:r>
        <w:t>MATLAB CODE: rocket.m</w:t>
      </w:r>
    </w:p>
    <w:p w:rsidR="009D6B3E" w:rsidRDefault="009D6B3E" w:rsidP="009D6B3E">
      <w:r>
        <w:lastRenderedPageBreak/>
        <w:t>% Clean, clear workspace, reset scriptval for script recall.</w:t>
      </w:r>
    </w:p>
    <w:p w:rsidR="009D6B3E" w:rsidRDefault="009D6B3E" w:rsidP="009D6B3E">
      <w:r>
        <w:t>clear; clc;</w:t>
      </w:r>
    </w:p>
    <w:p w:rsidR="009D6B3E" w:rsidRDefault="009D6B3E" w:rsidP="009D6B3E">
      <w:r>
        <w:t>script = 'rocket.m';</w:t>
      </w:r>
    </w:p>
    <w:p w:rsidR="009D6B3E" w:rsidRDefault="009D6B3E" w:rsidP="009D6B3E"/>
    <w:p w:rsidR="009D6B3E" w:rsidRDefault="009D6B3E" w:rsidP="009D6B3E">
      <w:r>
        <w:t>% Iteration info</w:t>
      </w:r>
    </w:p>
    <w:p w:rsidR="009D6B3E" w:rsidRDefault="009D6B3E" w:rsidP="009D6B3E">
      <w:r>
        <w:t>start = 0;</w:t>
      </w:r>
    </w:p>
    <w:p w:rsidR="009D6B3E" w:rsidRDefault="009D6B3E" w:rsidP="009D6B3E">
      <w:r>
        <w:t>stop = 25*60;</w:t>
      </w:r>
    </w:p>
    <w:p w:rsidR="009D6B3E" w:rsidRDefault="009D6B3E" w:rsidP="009D6B3E">
      <w:r>
        <w:t>step = 30;</w:t>
      </w:r>
    </w:p>
    <w:p w:rsidR="009D6B3E" w:rsidRDefault="009D6B3E" w:rsidP="009D6B3E">
      <w:r>
        <w:t>steps = (stop-start)/step;</w:t>
      </w:r>
    </w:p>
    <w:p w:rsidR="009D6B3E" w:rsidRDefault="009D6B3E" w:rsidP="009D6B3E"/>
    <w:p w:rsidR="009D6B3E" w:rsidRDefault="009D6B3E" w:rsidP="009D6B3E">
      <w:r>
        <w:t>% Variables</w:t>
      </w:r>
    </w:p>
    <w:p w:rsidR="009D6B3E" w:rsidRDefault="009D6B3E" w:rsidP="009D6B3E">
      <w:r>
        <w:t>g = 9.81;</w:t>
      </w:r>
    </w:p>
    <w:p w:rsidR="009D6B3E" w:rsidRDefault="009D6B3E" w:rsidP="009D6B3E">
      <w:r>
        <w:t>cd = 0.55;</w:t>
      </w:r>
    </w:p>
    <w:p w:rsidR="009D6B3E" w:rsidRDefault="009D6B3E" w:rsidP="009D6B3E">
      <w:r>
        <w:t>Ft = 4.2*10^6;</w:t>
      </w:r>
    </w:p>
    <w:p w:rsidR="009D6B3E" w:rsidRDefault="009D6B3E" w:rsidP="009D6B3E">
      <w:r>
        <w:t>cf = 1.4*10^(-3);</w:t>
      </w:r>
    </w:p>
    <w:p w:rsidR="009D6B3E" w:rsidRDefault="009D6B3E" w:rsidP="009D6B3E">
      <w:r>
        <w:t>mNoFuel = 23500;</w:t>
      </w:r>
    </w:p>
    <w:p w:rsidR="009D6B3E" w:rsidRDefault="009D6B3E" w:rsidP="009D6B3E"/>
    <w:p w:rsidR="009D6B3E" w:rsidRDefault="009D6B3E" w:rsidP="009D6B3E">
      <w:r>
        <w:t>t = linspace(start,stop,steps);</w:t>
      </w:r>
    </w:p>
    <w:p w:rsidR="009D6B3E" w:rsidRDefault="009D6B3E" w:rsidP="009D6B3E">
      <w:r>
        <w:t>m(1) = 258500;</w:t>
      </w:r>
    </w:p>
    <w:p w:rsidR="009D6B3E" w:rsidRDefault="009D6B3E" w:rsidP="009D6B3E">
      <w:r>
        <w:t>v(1) = 0;</w:t>
      </w:r>
    </w:p>
    <w:p w:rsidR="009D6B3E" w:rsidRDefault="009D6B3E" w:rsidP="009D6B3E"/>
    <w:p w:rsidR="009D6B3E" w:rsidRDefault="009D6B3E" w:rsidP="009D6B3E">
      <w:r>
        <w:t>for i = 2:steps</w:t>
      </w:r>
    </w:p>
    <w:p w:rsidR="009D6B3E" w:rsidRDefault="009D6B3E" w:rsidP="009D6B3E">
      <w:r>
        <w:t xml:space="preserve">    m(i) = m(i-1) - (cf*m(i-1))*(t(i) - t(i-1));</w:t>
      </w:r>
    </w:p>
    <w:p w:rsidR="009D6B3E" w:rsidRDefault="009D6B3E" w:rsidP="009D6B3E">
      <w:r>
        <w:t xml:space="preserve">    v(i) = v(i-1) + ((Ft/m(i-1)) - g - (cd/m(i-1))*v(i-1)^2)*(t(i)-t(i-1));</w:t>
      </w:r>
    </w:p>
    <w:p w:rsidR="009D6B3E" w:rsidRDefault="009D6B3E" w:rsidP="009D6B3E">
      <w:r>
        <w:t>end</w:t>
      </w:r>
    </w:p>
    <w:p w:rsidR="009D6B3E" w:rsidRDefault="009D6B3E" w:rsidP="009D6B3E"/>
    <w:p w:rsidR="009D6B3E" w:rsidRDefault="009D6B3E" w:rsidP="009D6B3E"/>
    <w:p w:rsidR="009D6B3E" w:rsidRDefault="009D6B3E" w:rsidP="009D6B3E">
      <w:r>
        <w:t>subplot(1,2,1); plot(t,m,'-r');</w:t>
      </w:r>
    </w:p>
    <w:p w:rsidR="009D6B3E" w:rsidRDefault="009D6B3E" w:rsidP="009D6B3E">
      <w:r>
        <w:t>title('Mass vs Time'); xlabel('time (s)'); ylabel('Mass (kg)');</w:t>
      </w:r>
    </w:p>
    <w:p w:rsidR="009D6B3E" w:rsidRDefault="009D6B3E" w:rsidP="009D6B3E">
      <w:r>
        <w:t>grid on</w:t>
      </w:r>
    </w:p>
    <w:p w:rsidR="009D6B3E" w:rsidRDefault="009D6B3E" w:rsidP="009D6B3E">
      <w:r>
        <w:t>subplot(1,2,2); plot(t,v,'-.b');</w:t>
      </w:r>
    </w:p>
    <w:p w:rsidR="009D6B3E" w:rsidRDefault="009D6B3E" w:rsidP="009D6B3E">
      <w:r>
        <w:t>title('Velocity vs Time'); xlabel('time (s)'); ylabel('Velocity (m/s)');</w:t>
      </w:r>
    </w:p>
    <w:p w:rsidR="009D6B3E" w:rsidRDefault="009D6B3E" w:rsidP="009D6B3E">
      <w:r>
        <w:t>grid on</w:t>
      </w:r>
    </w:p>
    <w:p w:rsidR="009D6B3E" w:rsidRDefault="009D6B3E" w:rsidP="009D6B3E"/>
    <w:p w:rsidR="009D6B3E" w:rsidRDefault="009D6B3E" w:rsidP="009D6B3E">
      <w:r>
        <w:t>fprintf('\nThe rocket weighs %3.4f kg, and %3.2f of that is fuel.\n',m(i),m(i)-mNoFuel);</w:t>
      </w:r>
    </w:p>
    <w:p w:rsidR="009D6B3E" w:rsidRDefault="009D6B3E" w:rsidP="009D6B3E"/>
    <w:p w:rsidR="009D6B3E" w:rsidRDefault="009D6B3E" w:rsidP="009D6B3E">
      <w:r>
        <w:t>OUTPUT:</w:t>
      </w:r>
      <w:bookmarkStart w:id="0" w:name="_GoBack"/>
      <w:bookmarkEnd w:id="0"/>
    </w:p>
    <w:p w:rsidR="009D6B3E" w:rsidRDefault="009D6B3E" w:rsidP="009D6B3E"/>
    <w:p w:rsidR="009D6B3E" w:rsidRDefault="009D6B3E" w:rsidP="009D6B3E">
      <w:r>
        <w:t>The rocket weighs 30221.9108 kg, and 6721.91 of that is fuel.</w:t>
      </w:r>
    </w:p>
    <w:p w:rsidR="009D6B3E" w:rsidRDefault="009D6B3E" w:rsidP="009D6B3E">
      <w:r>
        <w:rPr>
          <w:noProof/>
          <w:lang w:eastAsia="en-US"/>
        </w:rPr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cke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B3E" w:rsidRDefault="009D6B3E" w:rsidP="009D6B3E"/>
    <w:p w:rsidR="009D6B3E" w:rsidRDefault="009D6B3E" w:rsidP="009D6B3E">
      <w:r>
        <w:t>#Q3: Shift Array</w:t>
      </w:r>
    </w:p>
    <w:p w:rsidR="009D6B3E" w:rsidRDefault="009D6B3E" w:rsidP="009D6B3E">
      <w:r>
        <w:t>MATLAB CODE: shifter.m</w:t>
      </w:r>
    </w:p>
    <w:p w:rsidR="009D6B3E" w:rsidRDefault="009D6B3E" w:rsidP="009D6B3E">
      <w:r>
        <w:t>% Clean and clear workspace, reset scriptname for recall</w:t>
      </w:r>
    </w:p>
    <w:p w:rsidR="009D6B3E" w:rsidRDefault="009D6B3E" w:rsidP="009D6B3E">
      <w:r>
        <w:t>clear; clc;</w:t>
      </w:r>
    </w:p>
    <w:p w:rsidR="009D6B3E" w:rsidRDefault="009D6B3E" w:rsidP="009D6B3E">
      <w:r>
        <w:t>script = 'shifter';</w:t>
      </w:r>
    </w:p>
    <w:p w:rsidR="009D6B3E" w:rsidRDefault="009D6B3E" w:rsidP="009D6B3E"/>
    <w:p w:rsidR="009D6B3E" w:rsidRDefault="009D6B3E" w:rsidP="009D6B3E">
      <w:r>
        <w:t>% Shift num, and array</w:t>
      </w:r>
    </w:p>
    <w:p w:rsidR="009D6B3E" w:rsidRDefault="009D6B3E" w:rsidP="009D6B3E">
      <w:r>
        <w:t>num = 3;</w:t>
      </w:r>
    </w:p>
    <w:p w:rsidR="009D6B3E" w:rsidRDefault="009D6B3E" w:rsidP="009D6B3E">
      <w:r>
        <w:t>a = [10, 30, 50, 60 70, 80 19]</w:t>
      </w:r>
    </w:p>
    <w:p w:rsidR="009D6B3E" w:rsidRDefault="009D6B3E" w:rsidP="009D6B3E"/>
    <w:p w:rsidR="009D6B3E" w:rsidRDefault="009D6B3E" w:rsidP="009D6B3E">
      <w:r>
        <w:t>% Create new shifted array</w:t>
      </w:r>
    </w:p>
    <w:p w:rsidR="009D6B3E" w:rsidRDefault="009D6B3E" w:rsidP="009D6B3E">
      <w:r>
        <w:t>len = length(a);</w:t>
      </w:r>
    </w:p>
    <w:p w:rsidR="009D6B3E" w:rsidRDefault="009D6B3E" w:rsidP="009D6B3E">
      <w:r>
        <w:t>aNew = [a(num+1:len),zeros([1,len-num-1])]</w:t>
      </w:r>
    </w:p>
    <w:p w:rsidR="009D6B3E" w:rsidRDefault="009D6B3E" w:rsidP="009D6B3E"/>
    <w:p w:rsidR="009D6B3E" w:rsidRDefault="009D6B3E" w:rsidP="009D6B3E">
      <w:r>
        <w:t>OUTPUT:</w:t>
      </w:r>
    </w:p>
    <w:p w:rsidR="009D6B3E" w:rsidRDefault="009D6B3E" w:rsidP="009D6B3E"/>
    <w:p w:rsidR="009D6B3E" w:rsidRDefault="009D6B3E" w:rsidP="009D6B3E">
      <w:r>
        <w:t>a =</w:t>
      </w:r>
    </w:p>
    <w:p w:rsidR="009D6B3E" w:rsidRDefault="009D6B3E" w:rsidP="009D6B3E"/>
    <w:p w:rsidR="009D6B3E" w:rsidRDefault="009D6B3E" w:rsidP="009D6B3E">
      <w:r>
        <w:t xml:space="preserve">    10    30    50    60    70    80    19</w:t>
      </w:r>
    </w:p>
    <w:p w:rsidR="009D6B3E" w:rsidRDefault="009D6B3E" w:rsidP="009D6B3E"/>
    <w:p w:rsidR="009D6B3E" w:rsidRDefault="009D6B3E" w:rsidP="009D6B3E"/>
    <w:p w:rsidR="009D6B3E" w:rsidRDefault="009D6B3E" w:rsidP="009D6B3E">
      <w:r>
        <w:t>aNew =</w:t>
      </w:r>
    </w:p>
    <w:p w:rsidR="009D6B3E" w:rsidRDefault="009D6B3E" w:rsidP="009D6B3E"/>
    <w:p w:rsidR="004E1AED" w:rsidRDefault="009D6B3E" w:rsidP="009D6B3E">
      <w:r>
        <w:t xml:space="preserve">    60    70    80    19     0     0     0</w:t>
      </w:r>
    </w:p>
    <w:sectPr w:rsidR="004E1AED" w:rsidSect="004E1AED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B3E" w:rsidRDefault="009D6B3E">
      <w:pPr>
        <w:spacing w:after="0" w:line="240" w:lineRule="auto"/>
      </w:pPr>
      <w:r>
        <w:separator/>
      </w:r>
    </w:p>
  </w:endnote>
  <w:endnote w:type="continuationSeparator" w:id="0">
    <w:p w:rsidR="009D6B3E" w:rsidRDefault="009D6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6B3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B3E" w:rsidRDefault="009D6B3E">
      <w:pPr>
        <w:spacing w:after="0" w:line="240" w:lineRule="auto"/>
      </w:pPr>
      <w:r>
        <w:separator/>
      </w:r>
    </w:p>
  </w:footnote>
  <w:footnote w:type="continuationSeparator" w:id="0">
    <w:p w:rsidR="009D6B3E" w:rsidRDefault="009D6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3E"/>
    <w:rsid w:val="00194DF6"/>
    <w:rsid w:val="004E1AED"/>
    <w:rsid w:val="005C12A5"/>
    <w:rsid w:val="009D6B3E"/>
    <w:rsid w:val="00A1310C"/>
    <w:rsid w:val="00D4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F8688"/>
  <w15:docId w15:val="{49A4D9FF-21B0-4B0A-B3C2-A05A0AC4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ispd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C7C534EA664C38BE8A7858441D1FCE">
    <w:name w:val="85C7C534EA664C38BE8A7858441D1FCE"/>
  </w:style>
  <w:style w:type="paragraph" w:customStyle="1" w:styleId="FC64F879114041CE8498F6636033784F">
    <w:name w:val="FC64F879114041CE8498F6636033784F"/>
  </w:style>
  <w:style w:type="paragraph" w:customStyle="1" w:styleId="545EE403E9D34427A04FB1A2BB3CADFE">
    <w:name w:val="545EE403E9D34427A04FB1A2BB3CAD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A08391-4D29-499E-A4DB-15E89F7DE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2</TotalTime>
  <Pages>5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Crisp</dc:creator>
  <cp:lastModifiedBy>Daniel Crisp</cp:lastModifiedBy>
  <cp:revision>1</cp:revision>
  <dcterms:created xsi:type="dcterms:W3CDTF">2016-11-01T20:08:00Z</dcterms:created>
  <dcterms:modified xsi:type="dcterms:W3CDTF">2016-11-01T20:10:00Z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